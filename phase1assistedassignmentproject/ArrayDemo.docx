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981"/>
      </w:tblGrid>
      <w:tr w:rsidR="007F5D7F" w:rsidRPr="007F5D7F" w14:paraId="15D16D05" w14:textId="77777777" w:rsidTr="007F5D7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D480A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package vandana.projects.com;</w:t>
            </w:r>
          </w:p>
        </w:tc>
      </w:tr>
      <w:tr w:rsidR="007F5D7F" w:rsidRPr="007F5D7F" w14:paraId="6D9105BF" w14:textId="77777777" w:rsidTr="007F5D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013F0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99DBB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  <w:p w14:paraId="4EC4C39C" w14:textId="77777777" w:rsidR="007F5D7F" w:rsidRPr="007F5D7F" w:rsidRDefault="007F5D7F" w:rsidP="007F5D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F5D7F" w:rsidRPr="007F5D7F" w14:paraId="44F7C46A" w14:textId="77777777" w:rsidTr="007F5D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66007" w14:textId="77777777" w:rsidR="007F5D7F" w:rsidRPr="007F5D7F" w:rsidRDefault="007F5D7F" w:rsidP="007F5D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EDF41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public class </w:t>
            </w:r>
            <w:proofErr w:type="spellStart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ArraysDemo</w:t>
            </w:r>
            <w:proofErr w:type="spellEnd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 {</w:t>
            </w:r>
          </w:p>
        </w:tc>
      </w:tr>
      <w:tr w:rsidR="007F5D7F" w:rsidRPr="007F5D7F" w14:paraId="794741FB" w14:textId="77777777" w:rsidTr="007F5D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6DD76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AF899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  <w:p w14:paraId="027FBB76" w14:textId="77777777" w:rsidR="007F5D7F" w:rsidRPr="007F5D7F" w:rsidRDefault="007F5D7F" w:rsidP="007F5D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F5D7F" w:rsidRPr="007F5D7F" w14:paraId="76FCD10C" w14:textId="77777777" w:rsidTr="007F5D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B2928" w14:textId="77777777" w:rsidR="007F5D7F" w:rsidRPr="007F5D7F" w:rsidRDefault="007F5D7F" w:rsidP="007F5D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AE62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ab/>
              <w:t xml:space="preserve">public static void </w:t>
            </w:r>
            <w:proofErr w:type="gramStart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main(</w:t>
            </w:r>
            <w:proofErr w:type="gramEnd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String[] </w:t>
            </w:r>
            <w:proofErr w:type="spellStart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args</w:t>
            </w:r>
            <w:proofErr w:type="spellEnd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) {</w:t>
            </w:r>
          </w:p>
        </w:tc>
      </w:tr>
      <w:tr w:rsidR="007F5D7F" w:rsidRPr="007F5D7F" w14:paraId="3BE0C054" w14:textId="77777777" w:rsidTr="007F5D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CA554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F7DFB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ab/>
            </w:r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ab/>
              <w:t xml:space="preserve">int </w:t>
            </w:r>
            <w:proofErr w:type="gramStart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a[</w:t>
            </w:r>
            <w:proofErr w:type="gramEnd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]= {10,20,30,40,50};</w:t>
            </w:r>
          </w:p>
        </w:tc>
      </w:tr>
      <w:tr w:rsidR="007F5D7F" w:rsidRPr="007F5D7F" w14:paraId="2A6FC5F3" w14:textId="77777777" w:rsidTr="007F5D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F2E8F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9E7D5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ab/>
            </w:r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ab/>
            </w:r>
            <w:proofErr w:type="gramStart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for(</w:t>
            </w:r>
            <w:proofErr w:type="gramEnd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int </w:t>
            </w:r>
            <w:proofErr w:type="spellStart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i</w:t>
            </w:r>
            <w:proofErr w:type="spellEnd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=0;i&lt;5;i++) {</w:t>
            </w:r>
          </w:p>
        </w:tc>
      </w:tr>
      <w:tr w:rsidR="007F5D7F" w:rsidRPr="007F5D7F" w14:paraId="74E8B162" w14:textId="77777777" w:rsidTr="007F5D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9C097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E1502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ab/>
            </w:r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ab/>
            </w:r>
            <w:proofErr w:type="spellStart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System.out.println</w:t>
            </w:r>
            <w:proofErr w:type="spellEnd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("Elements of array a: "+a[</w:t>
            </w:r>
            <w:proofErr w:type="spellStart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i</w:t>
            </w:r>
            <w:proofErr w:type="spellEnd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]);</w:t>
            </w:r>
          </w:p>
        </w:tc>
      </w:tr>
      <w:tr w:rsidR="007F5D7F" w:rsidRPr="007F5D7F" w14:paraId="72EE6D27" w14:textId="77777777" w:rsidTr="007F5D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9FDA1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DB3C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ab/>
            </w:r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7F5D7F" w:rsidRPr="007F5D7F" w14:paraId="304FB64C" w14:textId="77777777" w:rsidTr="007F5D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E61A3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4766B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ab/>
            </w:r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ab/>
            </w:r>
            <w:proofErr w:type="gramStart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int[</w:t>
            </w:r>
            <w:proofErr w:type="gramEnd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][] b = {</w:t>
            </w:r>
          </w:p>
        </w:tc>
      </w:tr>
      <w:tr w:rsidR="007F5D7F" w:rsidRPr="007F5D7F" w14:paraId="29DCA31F" w14:textId="77777777" w:rsidTr="007F5D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149C3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BAF9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ab/>
              <w:t xml:space="preserve">            {2, 4, 6, 8}, </w:t>
            </w:r>
          </w:p>
        </w:tc>
      </w:tr>
      <w:tr w:rsidR="007F5D7F" w:rsidRPr="007F5D7F" w14:paraId="091304F5" w14:textId="77777777" w:rsidTr="007F5D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ACBD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8548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ab/>
              <w:t xml:space="preserve">            {3, 6, 9} };</w:t>
            </w:r>
          </w:p>
        </w:tc>
      </w:tr>
      <w:tr w:rsidR="007F5D7F" w:rsidRPr="007F5D7F" w14:paraId="739EF7C4" w14:textId="77777777" w:rsidTr="007F5D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1F0C3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E46CC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ab/>
              <w:t xml:space="preserve">      </w:t>
            </w:r>
          </w:p>
        </w:tc>
      </w:tr>
      <w:tr w:rsidR="007F5D7F" w:rsidRPr="007F5D7F" w14:paraId="48C44FCF" w14:textId="77777777" w:rsidTr="007F5D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41D8E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9419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ab/>
              <w:t xml:space="preserve">      </w:t>
            </w:r>
            <w:proofErr w:type="spellStart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System.out.println</w:t>
            </w:r>
            <w:proofErr w:type="spellEnd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("\</w:t>
            </w:r>
            <w:proofErr w:type="spellStart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nLength</w:t>
            </w:r>
            <w:proofErr w:type="spellEnd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 xml:space="preserve"> of row 1: " + b[0</w:t>
            </w:r>
            <w:proofErr w:type="gramStart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].length</w:t>
            </w:r>
            <w:proofErr w:type="gramEnd"/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);</w:t>
            </w:r>
          </w:p>
        </w:tc>
      </w:tr>
      <w:tr w:rsidR="007F5D7F" w:rsidRPr="007F5D7F" w14:paraId="3593E5DF" w14:textId="77777777" w:rsidTr="007F5D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920A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D5B4D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  <w:p w14:paraId="0FF498BB" w14:textId="77777777" w:rsidR="007F5D7F" w:rsidRPr="007F5D7F" w:rsidRDefault="007F5D7F" w:rsidP="007F5D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F5D7F" w:rsidRPr="007F5D7F" w14:paraId="211C15BF" w14:textId="77777777" w:rsidTr="007F5D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66EBD" w14:textId="77777777" w:rsidR="007F5D7F" w:rsidRPr="007F5D7F" w:rsidRDefault="007F5D7F" w:rsidP="007F5D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2EA26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  <w:p w14:paraId="604DBB6C" w14:textId="77777777" w:rsidR="007F5D7F" w:rsidRPr="007F5D7F" w:rsidRDefault="007F5D7F" w:rsidP="007F5D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F5D7F" w:rsidRPr="007F5D7F" w14:paraId="4B3CFC44" w14:textId="77777777" w:rsidTr="007F5D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B0F5C" w14:textId="77777777" w:rsidR="007F5D7F" w:rsidRPr="007F5D7F" w:rsidRDefault="007F5D7F" w:rsidP="007F5D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92780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ab/>
              <w:t>}</w:t>
            </w:r>
          </w:p>
        </w:tc>
      </w:tr>
      <w:tr w:rsidR="007F5D7F" w:rsidRPr="007F5D7F" w14:paraId="638EA154" w14:textId="77777777" w:rsidTr="007F5D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6A154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8118B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</w:p>
          <w:p w14:paraId="0B15EF6B" w14:textId="77777777" w:rsidR="007F5D7F" w:rsidRPr="007F5D7F" w:rsidRDefault="007F5D7F" w:rsidP="007F5D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7F5D7F" w:rsidRPr="007F5D7F" w14:paraId="11D9C115" w14:textId="77777777" w:rsidTr="007F5D7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FFBF7" w14:textId="77777777" w:rsidR="007F5D7F" w:rsidRPr="007F5D7F" w:rsidRDefault="007F5D7F" w:rsidP="007F5D7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21483" w14:textId="77777777" w:rsidR="007F5D7F" w:rsidRPr="007F5D7F" w:rsidRDefault="007F5D7F" w:rsidP="007F5D7F">
            <w:pPr>
              <w:spacing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</w:pPr>
            <w:r w:rsidRPr="007F5D7F">
              <w:rPr>
                <w:rFonts w:ascii="Consolas" w:eastAsia="Times New Roman" w:hAnsi="Consolas" w:cs="Times New Roman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09954099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7F"/>
    <w:rsid w:val="00645252"/>
    <w:rsid w:val="006D3D74"/>
    <w:rsid w:val="007F5D7F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B442"/>
  <w15:chartTrackingRefBased/>
  <w15:docId w15:val="{66B40264-52AF-41A1-9690-CE6EE6E9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pl-k">
    <w:name w:val="pl-k"/>
    <w:basedOn w:val="DefaultParagraphFont"/>
    <w:rsid w:val="007F5D7F"/>
  </w:style>
  <w:style w:type="character" w:customStyle="1" w:styleId="pl-smi">
    <w:name w:val="pl-smi"/>
    <w:basedOn w:val="DefaultParagraphFont"/>
    <w:rsid w:val="007F5D7F"/>
  </w:style>
  <w:style w:type="character" w:customStyle="1" w:styleId="pl-en">
    <w:name w:val="pl-en"/>
    <w:basedOn w:val="DefaultParagraphFont"/>
    <w:rsid w:val="007F5D7F"/>
  </w:style>
  <w:style w:type="character" w:customStyle="1" w:styleId="pl-v">
    <w:name w:val="pl-v"/>
    <w:basedOn w:val="DefaultParagraphFont"/>
    <w:rsid w:val="007F5D7F"/>
  </w:style>
  <w:style w:type="character" w:customStyle="1" w:styleId="pl-c1">
    <w:name w:val="pl-c1"/>
    <w:basedOn w:val="DefaultParagraphFont"/>
    <w:rsid w:val="007F5D7F"/>
  </w:style>
  <w:style w:type="character" w:customStyle="1" w:styleId="pl-s">
    <w:name w:val="pl-s"/>
    <w:basedOn w:val="DefaultParagraphFont"/>
    <w:rsid w:val="007F5D7F"/>
  </w:style>
  <w:style w:type="character" w:customStyle="1" w:styleId="pl-pds">
    <w:name w:val="pl-pds"/>
    <w:basedOn w:val="DefaultParagraphFont"/>
    <w:rsid w:val="007F5D7F"/>
  </w:style>
  <w:style w:type="character" w:customStyle="1" w:styleId="pl-cce">
    <w:name w:val="pl-cce"/>
    <w:basedOn w:val="DefaultParagraphFont"/>
    <w:rsid w:val="007F5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1914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3943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88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86196903-CC8E-498B-92B0-610668BCEF0E%7d\%7b8DAA6C3A-65FB-4DC8-AAD8-F0A6E0566B6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{8DAA6C3A-65FB-4DC8-AAD8-F0A6E0566B66}tf02786999_win32.dotx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VANDANA REDDY</cp:lastModifiedBy>
  <cp:revision>1</cp:revision>
  <dcterms:created xsi:type="dcterms:W3CDTF">2022-01-28T13:27:00Z</dcterms:created>
  <dcterms:modified xsi:type="dcterms:W3CDTF">2022-01-28T13:27:00Z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